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6CA" w:rsidRPr="0001163C" w:rsidRDefault="008A54B3">
      <w:pPr>
        <w:spacing w:after="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Pandit Dandgule</w:t>
      </w:r>
    </w:p>
    <w:p w:rsidR="00EF46CA" w:rsidRPr="0001163C" w:rsidRDefault="008A54B3">
      <w:pPr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Email ID: </w:t>
      </w:r>
      <w:hyperlink r:id="rId7" w:history="1">
        <w:r w:rsidRPr="0001163C">
          <w:rPr>
            <w:rStyle w:val="Hyperlink"/>
            <w:rFonts w:ascii="Times New Roman" w:eastAsia="Times New Roman" w:hAnsi="Times New Roman" w:cs="Times New Roman"/>
            <w:color w:val="000000"/>
            <w:sz w:val="21"/>
            <w:szCs w:val="21"/>
          </w:rPr>
          <w:t>dandgulepandit@gmail.com</w:t>
        </w:r>
      </w:hyperlink>
    </w:p>
    <w:p w:rsidR="00EF46CA" w:rsidRPr="0001163C" w:rsidRDefault="008A54B3">
      <w:pPr>
        <w:spacing w:after="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GitHub : </w:t>
      </w:r>
      <w:hyperlink r:id="rId8" w:history="1">
        <w:r w:rsidRPr="0001163C">
          <w:rPr>
            <w:rStyle w:val="Hyperlink"/>
            <w:rFonts w:ascii="Times New Roman" w:eastAsia="Times New Roman" w:hAnsi="Times New Roman" w:cs="Times New Roman"/>
            <w:color w:val="000000"/>
            <w:sz w:val="21"/>
            <w:szCs w:val="21"/>
          </w:rPr>
          <w:t>https://github.com/panditdandgule/DataScience</w:t>
        </w:r>
      </w:hyperlink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Contact No. +91-9623639868/9762021427</w:t>
      </w:r>
    </w:p>
    <w:p w:rsidR="00EF46CA" w:rsidRPr="0001163C" w:rsidRDefault="008A54B3">
      <w:pPr>
        <w:jc w:val="center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lightGray"/>
        </w:rPr>
        <w:t>Career Objective</w:t>
      </w:r>
    </w:p>
    <w:p w:rsidR="00EF46CA" w:rsidRPr="0001163C" w:rsidRDefault="008A54B3">
      <w:pPr>
        <w:spacing w:after="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To get a challenging position where I can put all my experience and knowledge to give a significant growth to the organization. Extremely seasoned and reliable Python Developer with a strong track record of client satisfaction. Adept at working independently with minimal to no supervision or as part of a team. Skilled at adjusting work pace to meet fluid client needs and deadlines.</w:t>
      </w:r>
    </w:p>
    <w:p w:rsidR="00EF46CA" w:rsidRPr="0001163C" w:rsidRDefault="008A54B3">
      <w:pPr>
        <w:jc w:val="center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lightGray"/>
        </w:rPr>
        <w:t>Career Summary</w:t>
      </w:r>
    </w:p>
    <w:p w:rsidR="00EF46CA" w:rsidRPr="0001163C" w:rsidRDefault="008A54B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Well versed in OOPs concepts and Object Oriented Designing and Programming</w:t>
      </w:r>
    </w:p>
    <w:p w:rsidR="00A41CE7" w:rsidRPr="0001163C" w:rsidRDefault="00A41CE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Familiarity with bot frameworks and existing Natural Language Engines/frameworks</w:t>
      </w:r>
    </w:p>
    <w:p w:rsidR="00EF46CA" w:rsidRPr="0001163C" w:rsidRDefault="008A54B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Worked on advanced python modules and Packages like collections and Regular Expression. </w:t>
      </w:r>
    </w:p>
    <w:p w:rsidR="00EF46CA" w:rsidRPr="0001163C" w:rsidRDefault="008A54B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Good working experience in Data Analysis, Data </w:t>
      </w:r>
      <w:r w:rsidR="0001163C"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Visualization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and Machine Learning using python 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Libraries- Numpy, Pandas, Matplotlib, Seaborn, </w:t>
      </w:r>
      <w:r w:rsidR="00F44896"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NLP,</w:t>
      </w:r>
      <w:r w:rsid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Scikit-learn</w:t>
      </w:r>
      <w:r w:rsidR="00F44896"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 w:rsid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="00F44896"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Tensorflow and Keras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. </w:t>
      </w:r>
    </w:p>
    <w:p w:rsidR="00EF46CA" w:rsidRPr="0001163C" w:rsidRDefault="008A54B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Good understanding of Python using Unittest.</w:t>
      </w:r>
    </w:p>
    <w:p w:rsidR="00EF46CA" w:rsidRPr="0001163C" w:rsidRDefault="008A54B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Good  understanding of Multithreading and Multi-Processing.  </w:t>
      </w:r>
    </w:p>
    <w:p w:rsidR="00EF46CA" w:rsidRPr="0001163C" w:rsidRDefault="008A54B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Good Hands-on Experience in writing SQL Queries and have knowledge on UNIX/Linux 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>Commands.</w:t>
      </w:r>
    </w:p>
    <w:p w:rsidR="00EF46CA" w:rsidRPr="0001163C" w:rsidRDefault="008A54B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Experience in Version Control Tools like Tortoise Git</w:t>
      </w:r>
    </w:p>
    <w:p w:rsidR="00EF46CA" w:rsidRPr="0001163C" w:rsidRDefault="008A54B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Cohesive team worker,  having good analytical, debugging,  problem solving and interpersonal s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>kills.</w:t>
      </w:r>
    </w:p>
    <w:p w:rsidR="00EF46CA" w:rsidRPr="0001163C" w:rsidRDefault="008A54B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Strengths include strong customer interface and problem-solving</w:t>
      </w:r>
    </w:p>
    <w:p w:rsidR="00EF46CA" w:rsidRPr="0001163C" w:rsidRDefault="008A54B3">
      <w:pPr>
        <w:jc w:val="center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lightGray"/>
        </w:rPr>
        <w:t>Personal Qualities</w:t>
      </w:r>
    </w:p>
    <w:p w:rsidR="00EF46CA" w:rsidRPr="0001163C" w:rsidRDefault="008A54B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Strong logical and managerial skills.</w:t>
      </w:r>
    </w:p>
    <w:p w:rsidR="00EF46CA" w:rsidRPr="0001163C" w:rsidRDefault="008A54B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Ability to produce the best result in pressure situations.</w:t>
      </w:r>
    </w:p>
    <w:p w:rsidR="00EF46CA" w:rsidRPr="0001163C" w:rsidRDefault="008A54B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Ability to work individually as well as in the Group.</w:t>
      </w:r>
    </w:p>
    <w:p w:rsidR="00EF46CA" w:rsidRPr="0001163C" w:rsidRDefault="008A54B3">
      <w:pPr>
        <w:jc w:val="center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lightGray"/>
        </w:rPr>
        <w:t>Technical Skills</w:t>
      </w:r>
    </w:p>
    <w:tbl>
      <w:tblPr>
        <w:tblW w:w="0" w:type="auto"/>
        <w:tblInd w:w="205" w:type="dxa"/>
        <w:tblLayout w:type="fixed"/>
        <w:tblCellMar>
          <w:left w:w="107" w:type="dxa"/>
        </w:tblCellMar>
        <w:tblLook w:val="0000" w:firstRow="0" w:lastRow="0" w:firstColumn="0" w:lastColumn="0" w:noHBand="0" w:noVBand="0"/>
      </w:tblPr>
      <w:tblGrid>
        <w:gridCol w:w="9419"/>
      </w:tblGrid>
      <w:tr w:rsidR="00EF46CA" w:rsidRPr="0001163C">
        <w:trPr>
          <w:trHeight w:val="1089"/>
        </w:trPr>
        <w:tc>
          <w:tcPr>
            <w:tcW w:w="94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Languages</w:t>
            </w:r>
            <w:r w:rsidRPr="0001163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 : Python 3.X, Machine Learning, Data Science,Perl</w:t>
            </w:r>
          </w:p>
          <w:p w:rsidR="00EF46CA" w:rsidRPr="0001163C" w:rsidRDefault="008A54B3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 xml:space="preserve">Database    </w:t>
            </w:r>
            <w:r w:rsidRPr="0001163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: SQL </w:t>
            </w:r>
          </w:p>
          <w:p w:rsidR="00EF46CA" w:rsidRPr="0001163C" w:rsidRDefault="008A54B3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Tools</w:t>
            </w:r>
            <w:r w:rsidRPr="0001163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          : Jupyter, PyCharm, Spyder, Tortoise GIT </w:t>
            </w:r>
          </w:p>
          <w:p w:rsidR="00EF46CA" w:rsidRPr="0001163C" w:rsidRDefault="008A54B3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 xml:space="preserve">OS                </w:t>
            </w:r>
            <w:r w:rsidRPr="0001163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: Windows, Linux</w:t>
            </w:r>
          </w:p>
          <w:p w:rsidR="00EF46CA" w:rsidRPr="0001163C" w:rsidRDefault="008A54B3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 xml:space="preserve">Domain </w:t>
            </w:r>
            <w:r w:rsidRPr="0001163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      : Health Solutions </w:t>
            </w:r>
          </w:p>
        </w:tc>
      </w:tr>
    </w:tbl>
    <w:p w:rsidR="0001163C" w:rsidRPr="0001163C" w:rsidRDefault="0001163C" w:rsidP="0001163C">
      <w:pPr>
        <w:spacing w:after="0"/>
        <w:ind w:firstLine="720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:rsidR="00EF46CA" w:rsidRPr="0001163C" w:rsidRDefault="008A54B3" w:rsidP="0001163C">
      <w:pPr>
        <w:spacing w:after="0"/>
        <w:ind w:firstLine="72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Other Tools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:</w:t>
      </w:r>
      <w:r w:rsidRPr="0001163C">
        <w:rPr>
          <w:rFonts w:ascii="Times New Roman" w:eastAsia="Times New Roman" w:hAnsi="Times New Roman" w:cs="Times New Roman"/>
          <w:color w:val="333333"/>
          <w:sz w:val="21"/>
          <w:szCs w:val="21"/>
        </w:rPr>
        <w:t> CA Workload Automation AE (AutoSys Edition),MOVEit Central</w:t>
      </w:r>
    </w:p>
    <w:p w:rsidR="00EF46CA" w:rsidRPr="0001163C" w:rsidRDefault="008A54B3">
      <w:pPr>
        <w:jc w:val="center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lightGray"/>
        </w:rPr>
        <w:t>Education</w:t>
      </w:r>
    </w:p>
    <w:tbl>
      <w:tblPr>
        <w:tblW w:w="0" w:type="auto"/>
        <w:tblInd w:w="209" w:type="dxa"/>
        <w:tblLayout w:type="fixed"/>
        <w:tblCellMar>
          <w:left w:w="109" w:type="dxa"/>
          <w:right w:w="110" w:type="dxa"/>
        </w:tblCellMar>
        <w:tblLook w:val="0000" w:firstRow="0" w:lastRow="0" w:firstColumn="0" w:lastColumn="0" w:noHBand="0" w:noVBand="0"/>
      </w:tblPr>
      <w:tblGrid>
        <w:gridCol w:w="2365"/>
        <w:gridCol w:w="3089"/>
        <w:gridCol w:w="1656"/>
        <w:gridCol w:w="2370"/>
      </w:tblGrid>
      <w:tr w:rsidR="00EF46CA" w:rsidRPr="0001163C">
        <w:trPr>
          <w:trHeight w:val="1"/>
        </w:trPr>
        <w:tc>
          <w:tcPr>
            <w:tcW w:w="2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</w:rPr>
              <w:t>Course</w:t>
            </w:r>
          </w:p>
        </w:tc>
        <w:tc>
          <w:tcPr>
            <w:tcW w:w="3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</w:rPr>
              <w:t>University/Board</w:t>
            </w:r>
          </w:p>
        </w:tc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</w:rPr>
              <w:t>Year</w:t>
            </w:r>
          </w:p>
        </w:tc>
        <w:tc>
          <w:tcPr>
            <w:tcW w:w="2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b/>
                <w:color w:val="333333"/>
                <w:sz w:val="21"/>
                <w:szCs w:val="21"/>
              </w:rPr>
              <w:t>Percentage</w:t>
            </w:r>
          </w:p>
        </w:tc>
      </w:tr>
      <w:tr w:rsidR="00EF46CA" w:rsidRPr="0001163C">
        <w:trPr>
          <w:trHeight w:val="1"/>
        </w:trPr>
        <w:tc>
          <w:tcPr>
            <w:tcW w:w="2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M.Sc (Comp. Sci.)</w:t>
            </w:r>
          </w:p>
        </w:tc>
        <w:tc>
          <w:tcPr>
            <w:tcW w:w="3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Pune University</w:t>
            </w:r>
          </w:p>
        </w:tc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2013</w:t>
            </w:r>
          </w:p>
        </w:tc>
        <w:tc>
          <w:tcPr>
            <w:tcW w:w="2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69.33%</w:t>
            </w:r>
          </w:p>
        </w:tc>
      </w:tr>
      <w:tr w:rsidR="00EF46CA" w:rsidRPr="0001163C">
        <w:trPr>
          <w:trHeight w:val="1"/>
        </w:trPr>
        <w:tc>
          <w:tcPr>
            <w:tcW w:w="2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B.Sc (Comp. Sci.)</w:t>
            </w:r>
          </w:p>
        </w:tc>
        <w:tc>
          <w:tcPr>
            <w:tcW w:w="3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Dr. BAMU, Aurangabad</w:t>
            </w:r>
          </w:p>
        </w:tc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2011</w:t>
            </w:r>
          </w:p>
        </w:tc>
        <w:tc>
          <w:tcPr>
            <w:tcW w:w="2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72.86%</w:t>
            </w:r>
          </w:p>
        </w:tc>
      </w:tr>
      <w:tr w:rsidR="00EF46CA" w:rsidRPr="0001163C">
        <w:trPr>
          <w:trHeight w:val="1"/>
        </w:trPr>
        <w:tc>
          <w:tcPr>
            <w:tcW w:w="2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H.S.C</w:t>
            </w:r>
          </w:p>
        </w:tc>
        <w:tc>
          <w:tcPr>
            <w:tcW w:w="3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Latur</w:t>
            </w:r>
          </w:p>
        </w:tc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2008</w:t>
            </w:r>
          </w:p>
        </w:tc>
        <w:tc>
          <w:tcPr>
            <w:tcW w:w="2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70.00%</w:t>
            </w:r>
          </w:p>
        </w:tc>
      </w:tr>
      <w:tr w:rsidR="00EF46CA" w:rsidRPr="0001163C">
        <w:trPr>
          <w:trHeight w:val="1"/>
        </w:trPr>
        <w:tc>
          <w:tcPr>
            <w:tcW w:w="2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S.S.C</w:t>
            </w:r>
          </w:p>
        </w:tc>
        <w:tc>
          <w:tcPr>
            <w:tcW w:w="3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Latur</w:t>
            </w:r>
          </w:p>
        </w:tc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2006</w:t>
            </w:r>
          </w:p>
        </w:tc>
        <w:tc>
          <w:tcPr>
            <w:tcW w:w="2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F46CA" w:rsidRPr="0001163C" w:rsidRDefault="008A54B3">
            <w:pPr>
              <w:spacing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1163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77.20%</w:t>
            </w:r>
          </w:p>
        </w:tc>
      </w:tr>
    </w:tbl>
    <w:p w:rsidR="0001163C" w:rsidRDefault="0001163C">
      <w:pPr>
        <w:jc w:val="center"/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lightGray"/>
        </w:rPr>
      </w:pPr>
    </w:p>
    <w:p w:rsidR="00EF46CA" w:rsidRPr="0001163C" w:rsidRDefault="008A54B3">
      <w:pPr>
        <w:jc w:val="center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lightGray"/>
        </w:rPr>
        <w:lastRenderedPageBreak/>
        <w:t>Employers</w:t>
      </w:r>
    </w:p>
    <w:p w:rsidR="00EF46CA" w:rsidRPr="0001163C" w:rsidRDefault="008A54B3">
      <w:pPr>
        <w:spacing w:after="0"/>
        <w:ind w:right="45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  <w:highlight w:val="white"/>
        </w:rPr>
        <w:t>Working as Software Engineer in DST Worldwide Services India Pvt Ltd from 2015 - Present.</w:t>
      </w:r>
    </w:p>
    <w:p w:rsidR="00EF46CA" w:rsidRPr="0001163C" w:rsidRDefault="008A54B3">
      <w:pPr>
        <w:spacing w:after="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4+ Years professional experience in IT industry with knowledge on Python,</w:t>
      </w:r>
      <w:r w:rsidR="0001163C"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Machine Learning and Perl Scripting.</w:t>
      </w:r>
    </w:p>
    <w:p w:rsidR="00EF46CA" w:rsidRPr="0001163C" w:rsidRDefault="008A5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white"/>
        </w:rPr>
        <w:t>1)Project Contribution : DST Worldwide Services India Pvt. Ltd</w:t>
      </w:r>
    </w:p>
    <w:p w:rsidR="00EF46CA" w:rsidRPr="0001163C" w:rsidRDefault="008A54B3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Project  </w:t>
      </w:r>
      <w:r w:rsidR="0073520B"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: Business Automation Services</w:t>
      </w:r>
    </w:p>
    <w:p w:rsidR="00EF46CA" w:rsidRPr="0001163C" w:rsidRDefault="008A54B3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Client          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: North shore, Care connect Argus</w:t>
      </w:r>
    </w:p>
    <w:p w:rsidR="00EF46CA" w:rsidRPr="0001163C" w:rsidRDefault="008A54B3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Domain       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: Healthcare Domain</w:t>
      </w:r>
    </w:p>
    <w:p w:rsidR="00EF46CA" w:rsidRPr="0001163C" w:rsidRDefault="008A54B3" w:rsidP="003B049E">
      <w:pPr>
        <w:spacing w:after="0" w:line="240" w:lineRule="auto"/>
        <w:ind w:right="45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sz w:val="21"/>
          <w:szCs w:val="21"/>
        </w:rPr>
        <w:t xml:space="preserve">Role: </w:t>
      </w:r>
      <w:r w:rsidR="003B049E"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Software Engineer</w:t>
      </w:r>
    </w:p>
    <w:p w:rsidR="00EF46CA" w:rsidRPr="0001163C" w:rsidRDefault="003B049E" w:rsidP="003B049E">
      <w:pPr>
        <w:spacing w:after="0" w:line="240" w:lineRule="auto"/>
        <w:ind w:left="90" w:right="45" w:firstLine="72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sz w:val="21"/>
          <w:szCs w:val="21"/>
        </w:rPr>
        <w:t>Web Scraping, Data Visualization &amp; Regression Modeling</w:t>
      </w:r>
      <w:r w:rsidR="008A54B3" w:rsidRPr="0001163C">
        <w:rPr>
          <w:rFonts w:ascii="Times New Roman" w:eastAsia="Times New Roman" w:hAnsi="Times New Roman" w:cs="Times New Roman"/>
          <w:b/>
          <w:sz w:val="21"/>
          <w:szCs w:val="21"/>
        </w:rPr>
        <w:t>:</w:t>
      </w:r>
    </w:p>
    <w:p w:rsidR="00EF46CA" w:rsidRPr="0001163C" w:rsidRDefault="00F44896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Compiled </w:t>
      </w:r>
      <w:r w:rsidR="00552CFE">
        <w:rPr>
          <w:rFonts w:ascii="Times New Roman" w:eastAsia="Times New Roman" w:hAnsi="Times New Roman" w:cs="Times New Roman"/>
          <w:color w:val="000000"/>
          <w:sz w:val="21"/>
          <w:szCs w:val="21"/>
        </w:rPr>
        <w:t>claims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data for 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competitive analysis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by performing 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web scraping in Python</w:t>
      </w:r>
    </w:p>
    <w:p w:rsidR="00EF46CA" w:rsidRPr="0001163C" w:rsidRDefault="008A54B3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Customizing the existing functionality as per client business needs.</w:t>
      </w:r>
    </w:p>
    <w:p w:rsidR="00EF46CA" w:rsidRPr="0001163C" w:rsidRDefault="0073520B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Supervised 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model development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testing &amp; 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validation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of 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healthcare product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and services.</w:t>
      </w:r>
    </w:p>
    <w:p w:rsidR="0073520B" w:rsidRPr="0001163C" w:rsidRDefault="0073520B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Created charts in 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Jupyter Notebook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to perform 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preliminary analysis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&amp; 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visualize data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using 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Matplotlib and Seaborn</w:t>
      </w:r>
    </w:p>
    <w:p w:rsidR="0073520B" w:rsidRPr="0001163C" w:rsidRDefault="0073520B" w:rsidP="003B049E">
      <w:pPr>
        <w:spacing w:after="0" w:line="240" w:lineRule="auto"/>
        <w:ind w:left="810" w:right="45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Predicative Modeling &amp; Algorithm Development</w:t>
      </w:r>
    </w:p>
    <w:p w:rsidR="0073520B" w:rsidRPr="0001163C" w:rsidRDefault="0073520B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Predicated claim price with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98% accuracy to enable the company to 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make informed investments.</w:t>
      </w:r>
    </w:p>
    <w:p w:rsidR="0073520B" w:rsidRPr="0001163C" w:rsidRDefault="0073520B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b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Determined 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optimal pricing strategies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to facilitate the </w:t>
      </w:r>
      <w:r w:rsidR="00552CF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future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r w:rsidR="00552CF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claim 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funds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&amp; 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achieve revenue goals.</w:t>
      </w:r>
    </w:p>
    <w:p w:rsidR="0073520B" w:rsidRPr="0001163C" w:rsidRDefault="0073520B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b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Developed </w:t>
      </w:r>
      <w:r w:rsidR="003B049E"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an algorithm to understand</w:t>
      </w:r>
      <w:r w:rsidR="003B049E"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customer behavior </w:t>
      </w:r>
      <w:r w:rsidR="003B049E"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leading to</w:t>
      </w:r>
      <w:r w:rsidR="003B049E"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95% </w:t>
      </w:r>
      <w:r w:rsidR="003B049E"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success in targeted </w:t>
      </w:r>
      <w:r w:rsidR="003B049E"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marketing campaigns</w:t>
      </w:r>
    </w:p>
    <w:p w:rsidR="003B049E" w:rsidRPr="0001163C" w:rsidRDefault="003B049E" w:rsidP="003B049E">
      <w:pPr>
        <w:pStyle w:val="ListParagraph"/>
        <w:spacing w:after="0" w:line="240" w:lineRule="auto"/>
        <w:ind w:right="45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Clustering &amp; Classification</w:t>
      </w:r>
    </w:p>
    <w:p w:rsidR="003B049E" w:rsidRPr="0001163C" w:rsidRDefault="003B049E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Conceptualized &amp; implemented a 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sentiment analysis tool 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to rate the healthcare competence of companies.</w:t>
      </w:r>
    </w:p>
    <w:p w:rsidR="003B049E" w:rsidRPr="0001163C" w:rsidRDefault="003B049E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Originated a 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recommendation engine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to suggest an ideal cluster price 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for healthcare services 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offered by top companies.</w:t>
      </w:r>
    </w:p>
    <w:p w:rsidR="0001163C" w:rsidRPr="0001163C" w:rsidRDefault="0001163C" w:rsidP="0001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white"/>
        </w:rPr>
        <w:t>2)Project Contribution : DST Worldwide Services India Pvt. Ltd</w:t>
      </w:r>
    </w:p>
    <w:p w:rsidR="0001163C" w:rsidRPr="0001163C" w:rsidRDefault="0001163C" w:rsidP="0001163C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Project  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: Autosys Job Scheduling</w:t>
      </w:r>
    </w:p>
    <w:p w:rsidR="0001163C" w:rsidRPr="0001163C" w:rsidRDefault="0001163C" w:rsidP="0001163C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Type            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: Development</w:t>
      </w:r>
    </w:p>
    <w:p w:rsidR="0001163C" w:rsidRPr="0001163C" w:rsidRDefault="0001163C" w:rsidP="0001163C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Domain       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: Healthcare Domain</w:t>
      </w:r>
    </w:p>
    <w:p w:rsidR="0001163C" w:rsidRPr="0001163C" w:rsidRDefault="0001163C" w:rsidP="0001163C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Team Size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: 5</w:t>
      </w:r>
    </w:p>
    <w:p w:rsidR="0001163C" w:rsidRPr="0001163C" w:rsidRDefault="0001163C" w:rsidP="0001163C">
      <w:pPr>
        <w:numPr>
          <w:ilvl w:val="0"/>
          <w:numId w:val="3"/>
        </w:numPr>
        <w:spacing w:after="0" w:line="240" w:lineRule="auto"/>
        <w:ind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sz w:val="21"/>
          <w:szCs w:val="21"/>
        </w:rPr>
        <w:t xml:space="preserve">Role: </w:t>
      </w:r>
      <w:r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Developer</w:t>
      </w:r>
    </w:p>
    <w:p w:rsidR="0001163C" w:rsidRPr="0001163C" w:rsidRDefault="0001163C" w:rsidP="0001163C">
      <w:pPr>
        <w:spacing w:after="0" w:line="240" w:lineRule="auto"/>
        <w:ind w:left="1530" w:right="45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sz w:val="21"/>
          <w:szCs w:val="21"/>
        </w:rPr>
        <w:t>Key Responsibilities Handled:</w:t>
      </w:r>
    </w:p>
    <w:p w:rsidR="0001163C" w:rsidRPr="0001163C" w:rsidRDefault="0001163C" w:rsidP="0001163C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Preparing functional and Technical specification documents and getting the same approved from the client after weighting their inputs</w:t>
      </w:r>
    </w:p>
    <w:p w:rsidR="0001163C" w:rsidRPr="0001163C" w:rsidRDefault="0001163C" w:rsidP="0001163C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Customizing the existing functionality as per client business needs.</w:t>
      </w:r>
    </w:p>
    <w:p w:rsidR="0001163C" w:rsidRPr="0001163C" w:rsidRDefault="0001163C" w:rsidP="0001163C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Regularly consulting relevant team member/other authorities on project status and writing maintainable and extensible code with the clients requirements.</w:t>
      </w:r>
    </w:p>
    <w:p w:rsidR="0001163C" w:rsidRPr="0001163C" w:rsidRDefault="0001163C" w:rsidP="0001163C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Perform unit testing for the relevant scenarios.</w:t>
      </w:r>
    </w:p>
    <w:p w:rsidR="0001163C" w:rsidRPr="0001163C" w:rsidRDefault="0001163C" w:rsidP="0001163C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Preparing and maintaining relevant documents from process point of view.</w:t>
      </w:r>
    </w:p>
    <w:p w:rsidR="0001163C" w:rsidRPr="0001163C" w:rsidRDefault="0001163C" w:rsidP="0001163C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Involved in bug fixing and enhancement and maintenance of the application.</w:t>
      </w:r>
    </w:p>
    <w:p w:rsidR="0001163C" w:rsidRDefault="0001163C" w:rsidP="0001163C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Experience working with workflow automation tools, preferably CA Workload Automation AE (Autosys Edition)</w:t>
      </w:r>
    </w:p>
    <w:p w:rsidR="00EF46CA" w:rsidRPr="0001163C" w:rsidRDefault="0001163C" w:rsidP="0001163C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Scripting language development, prefer experience with Python Production Control / Job Flow execution and monitoring</w:t>
      </w:r>
    </w:p>
    <w:p w:rsidR="0001163C" w:rsidRPr="0001163C" w:rsidRDefault="0001163C" w:rsidP="0001163C">
      <w:pPr>
        <w:spacing w:after="0" w:line="240" w:lineRule="auto"/>
        <w:ind w:left="1170" w:right="45"/>
        <w:rPr>
          <w:rFonts w:ascii="Times New Roman" w:hAnsi="Times New Roman" w:cs="Times New Roman"/>
          <w:sz w:val="21"/>
          <w:szCs w:val="21"/>
        </w:rPr>
      </w:pPr>
    </w:p>
    <w:p w:rsidR="00552CFE" w:rsidRDefault="00552CFE" w:rsidP="00492FE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</w:p>
    <w:p w:rsidR="00EF46CA" w:rsidRPr="0001163C" w:rsidRDefault="008A54B3" w:rsidP="00492FE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bookmarkStart w:id="0" w:name="_GoBack"/>
      <w:bookmarkEnd w:id="0"/>
      <w:r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lastRenderedPageBreak/>
        <w:t>Data Science Projects</w:t>
      </w:r>
      <w:r w:rsidR="003B049E"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 Kaggle Competition</w:t>
      </w:r>
      <w:r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:</w:t>
      </w:r>
    </w:p>
    <w:p w:rsidR="00EF46CA" w:rsidRPr="0001163C" w:rsidRDefault="008A54B3">
      <w:p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1)Boston Hosuing -Boston Home Prices Prediction and Evaluation</w:t>
      </w:r>
    </w:p>
    <w:p w:rsidR="00EF46CA" w:rsidRPr="0001163C" w:rsidRDefault="00552CFE">
      <w:p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hyperlink r:id="rId9" w:history="1">
        <w:r w:rsidR="008A54B3" w:rsidRPr="0001163C">
          <w:rPr>
            <w:rStyle w:val="Hyperlink"/>
            <w:rFonts w:ascii="Times New Roman" w:eastAsia="Times New Roman" w:hAnsi="Times New Roman" w:cs="Times New Roman"/>
            <w:color w:val="000000"/>
            <w:sz w:val="21"/>
            <w:szCs w:val="21"/>
          </w:rPr>
          <w:t>https://github.com/panditdandgule/DataScience/blob/master/Regression/Boston%20Housing%20Price/Project%201%20Boston%20Housing%20Prices%C2%B6.ipynb</w:t>
        </w:r>
      </w:hyperlink>
    </w:p>
    <w:p w:rsidR="00492FEB" w:rsidRPr="0001163C" w:rsidRDefault="00492FE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</w:p>
    <w:p w:rsidR="00EF46CA" w:rsidRPr="0001163C" w:rsidRDefault="008A54B3">
      <w:p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2)House Price -Modeling House Price with Regularized Linear Model</w:t>
      </w:r>
    </w:p>
    <w:p w:rsidR="00EF46CA" w:rsidRPr="0001163C" w:rsidRDefault="00552CFE">
      <w:p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hyperlink r:id="rId10" w:history="1">
        <w:r w:rsidR="008A54B3" w:rsidRPr="0001163C">
          <w:rPr>
            <w:rStyle w:val="Hyperlink"/>
            <w:rFonts w:ascii="Times New Roman" w:eastAsia="Times New Roman" w:hAnsi="Times New Roman" w:cs="Times New Roman"/>
            <w:color w:val="000000"/>
            <w:sz w:val="21"/>
            <w:szCs w:val="21"/>
          </w:rPr>
          <w:t>https://github.com/panditdandgule/DataScience/blob/master/Regression/House%20Price/House%20Price.ipynb</w:t>
        </w:r>
      </w:hyperlink>
    </w:p>
    <w:p w:rsidR="00492FEB" w:rsidRPr="0001163C" w:rsidRDefault="00492FE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</w:p>
    <w:p w:rsidR="00EF46CA" w:rsidRPr="0001163C" w:rsidRDefault="008A54B3">
      <w:p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3)Titanic - Machine Learning from Disaster</w:t>
      </w:r>
    </w:p>
    <w:p w:rsidR="00EF46CA" w:rsidRPr="0001163C" w:rsidRDefault="00552CF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hyperlink r:id="rId11" w:history="1">
        <w:r w:rsidR="008A54B3" w:rsidRPr="0001163C">
          <w:rPr>
            <w:rStyle w:val="Hyperlink"/>
            <w:rFonts w:ascii="Times New Roman" w:eastAsia="Times New Roman" w:hAnsi="Times New Roman" w:cs="Times New Roman"/>
            <w:color w:val="000000"/>
            <w:sz w:val="21"/>
            <w:szCs w:val="21"/>
          </w:rPr>
          <w:t>https://github.com/panditdandgule/DataScience/blob/master/Classifications/Logistic%20Regression/Titanic/Titanic%20DataSet.ipynb</w:t>
        </w:r>
      </w:hyperlink>
    </w:p>
    <w:p w:rsidR="00A41CE7" w:rsidRPr="0001163C" w:rsidRDefault="00A41CE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</w:p>
    <w:p w:rsidR="00EF46CA" w:rsidRPr="0001163C" w:rsidRDefault="008A54B3">
      <w:p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4)Social Network Ad -Predicating whether a user purchased a particular product</w:t>
      </w:r>
    </w:p>
    <w:p w:rsidR="00EF46CA" w:rsidRPr="0001163C" w:rsidRDefault="00552CFE">
      <w:p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hyperlink r:id="rId12" w:history="1">
        <w:r w:rsidR="008A54B3" w:rsidRPr="0001163C">
          <w:rPr>
            <w:rStyle w:val="Hyperlink"/>
            <w:rFonts w:ascii="Times New Roman" w:eastAsia="Times New Roman" w:hAnsi="Times New Roman" w:cs="Times New Roman"/>
            <w:color w:val="000000"/>
            <w:sz w:val="21"/>
            <w:szCs w:val="21"/>
          </w:rPr>
          <w:t>https://github.com/panditdandgule/DataScience/blob/master/Classifications/Logistic%20Regression/Social%20Network/Social%20Network%20Ad.ipynb</w:t>
        </w:r>
      </w:hyperlink>
    </w:p>
    <w:p w:rsidR="00492FEB" w:rsidRPr="0001163C" w:rsidRDefault="00492FE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</w:p>
    <w:p w:rsidR="00EF46CA" w:rsidRPr="0001163C" w:rsidRDefault="008A54B3">
      <w:p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5)Advertising -</w:t>
      </w:r>
      <w:r w:rsidRPr="0001163C">
        <w:rPr>
          <w:rFonts w:ascii="Times New Roman" w:hAnsi="Times New Roman" w:cs="Times New Roman"/>
          <w:color w:val="FFFFFF"/>
          <w:sz w:val="21"/>
          <w:szCs w:val="21"/>
        </w:rPr>
        <w:t>D</w:t>
      </w:r>
      <w:r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Data Analysis and Logistic Regression Prediction</w:t>
      </w:r>
    </w:p>
    <w:p w:rsidR="00EF46CA" w:rsidRPr="0001163C" w:rsidRDefault="00552CF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hyperlink r:id="rId13" w:history="1">
        <w:r w:rsidR="008A54B3" w:rsidRPr="0001163C">
          <w:rPr>
            <w:rStyle w:val="Hyperlink"/>
            <w:rFonts w:ascii="Times New Roman" w:eastAsia="Times New Roman" w:hAnsi="Times New Roman" w:cs="Times New Roman"/>
            <w:color w:val="000000"/>
            <w:sz w:val="21"/>
            <w:szCs w:val="21"/>
          </w:rPr>
          <w:t>https://github.com/panditdandgule/DataScience/blob/master/Classifications/Logistic%20Regression/Advertising/Advertising%20Predication.ipynb</w:t>
        </w:r>
      </w:hyperlink>
    </w:p>
    <w:p w:rsidR="00492FEB" w:rsidRPr="0001163C" w:rsidRDefault="00492FE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</w:p>
    <w:p w:rsidR="00EF46CA" w:rsidRPr="0001163C" w:rsidRDefault="008A54B3">
      <w:p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6)IBM HR Attritiation -IBM HR Analytics Employee Attrition &amp; Performance</w:t>
      </w:r>
    </w:p>
    <w:p w:rsidR="00EF46CA" w:rsidRPr="0001163C" w:rsidRDefault="00552CF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hyperlink r:id="rId14" w:history="1">
        <w:r w:rsidR="008A54B3" w:rsidRPr="0001163C">
          <w:rPr>
            <w:rStyle w:val="Hyperlink"/>
            <w:rFonts w:ascii="Times New Roman" w:eastAsia="Times New Roman" w:hAnsi="Times New Roman" w:cs="Times New Roman"/>
            <w:color w:val="000000"/>
            <w:sz w:val="21"/>
            <w:szCs w:val="21"/>
          </w:rPr>
          <w:t>https://github.com/panditdandgule/DataScience/blob/master/Classifications/Decision%20Tree/IBM%20HR%20Analytics/IBM%20HR%20Attrition.ipynb</w:t>
        </w:r>
      </w:hyperlink>
    </w:p>
    <w:p w:rsidR="00492FEB" w:rsidRPr="0001163C" w:rsidRDefault="00492FE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</w:p>
    <w:p w:rsidR="00EF46CA" w:rsidRPr="0001163C" w:rsidRDefault="008A54B3">
      <w:p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7)Breast Cancer Dataset Classification - Logistic, Random Forest, KNN, and SVM</w:t>
      </w:r>
    </w:p>
    <w:p w:rsidR="00EF46CA" w:rsidRPr="0001163C" w:rsidRDefault="008A54B3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both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The objective of the project was to build various models and compare their 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>predication performance based on accuracy.</w:t>
      </w:r>
    </w:p>
    <w:p w:rsidR="00EF46CA" w:rsidRPr="0001163C" w:rsidRDefault="00552CF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hyperlink r:id="rId15" w:history="1">
        <w:r w:rsidR="008A54B3" w:rsidRPr="0001163C">
          <w:rPr>
            <w:rStyle w:val="Hyperlink"/>
            <w:rFonts w:ascii="Times New Roman" w:eastAsia="Times New Roman" w:hAnsi="Times New Roman" w:cs="Times New Roman"/>
            <w:color w:val="000000"/>
            <w:sz w:val="21"/>
            <w:szCs w:val="21"/>
          </w:rPr>
          <w:t>https://github.com/panditdandgule/DataScience/blob/master/Classifications/K%20NN/Breast%20Cancer%20Dataset%20Classification%20-%20Logistic%2C%20Random%20Forest%2C%20KNN%2C%20and%20SVM.ipynb</w:t>
        </w:r>
      </w:hyperlink>
    </w:p>
    <w:p w:rsidR="00EF46CA" w:rsidRPr="0001163C" w:rsidRDefault="00EF46C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</w:p>
    <w:p w:rsidR="00EF46CA" w:rsidRPr="0001163C" w:rsidRDefault="008A54B3">
      <w:pPr>
        <w:spacing w:after="0" w:line="240" w:lineRule="auto"/>
        <w:ind w:left="720"/>
        <w:jc w:val="center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lightGray"/>
        </w:rPr>
        <w:t>STRENGTHS</w:t>
      </w:r>
    </w:p>
    <w:p w:rsidR="00EF46CA" w:rsidRPr="0001163C" w:rsidRDefault="008A54B3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Can ADAPT quickly to any role within my area of expertise to suit the needs of the organization</w:t>
      </w:r>
    </w:p>
    <w:p w:rsidR="00EF46CA" w:rsidRPr="0001163C" w:rsidRDefault="008A54B3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Am CREATIVE enabling me to reach the same target via multiple paths</w:t>
      </w:r>
    </w:p>
    <w:p w:rsidR="00EF46CA" w:rsidRPr="0001163C" w:rsidRDefault="008A54B3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Am gifted with a GOOD IQ which helps me reach the solution to a problem fast</w:t>
      </w:r>
    </w:p>
    <w:p w:rsidR="00EF46CA" w:rsidRPr="0001163C" w:rsidRDefault="008A54B3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Am always EAGER to push my intellectual boundaries</w:t>
      </w:r>
    </w:p>
    <w:p w:rsidR="00EF46CA" w:rsidRPr="0001163C" w:rsidRDefault="008A54B3">
      <w:pPr>
        <w:spacing w:after="0" w:line="240" w:lineRule="auto"/>
        <w:ind w:left="720"/>
        <w:jc w:val="center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lightGray"/>
        </w:rPr>
        <w:t>WEAKNESSES</w:t>
      </w:r>
    </w:p>
    <w:p w:rsidR="00EF46CA" w:rsidRPr="0001163C" w:rsidRDefault="008A54B3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Am apprised of sometimes being too honest and not exhibiting diplomacy in handling</w:t>
      </w:r>
    </w:p>
    <w:p w:rsidR="00EF46CA" w:rsidRPr="0001163C" w:rsidRDefault="008A54B3">
      <w:pPr>
        <w:spacing w:after="0" w:line="240" w:lineRule="auto"/>
        <w:ind w:left="450" w:right="45" w:firstLine="72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myself</w:t>
      </w:r>
    </w:p>
    <w:p w:rsidR="00EF46CA" w:rsidRPr="0001163C" w:rsidRDefault="008A54B3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Am slightly reserved which infrequently leads to misunderstandings</w:t>
      </w:r>
    </w:p>
    <w:p w:rsidR="00EF46CA" w:rsidRPr="0001163C" w:rsidRDefault="008A54B3">
      <w:pPr>
        <w:spacing w:after="0" w:line="240" w:lineRule="auto"/>
        <w:ind w:left="720"/>
        <w:jc w:val="center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lightGray"/>
        </w:rPr>
        <w:t>Achievements</w:t>
      </w:r>
    </w:p>
    <w:p w:rsidR="0001163C" w:rsidRPr="0001163C" w:rsidRDefault="008A54B3" w:rsidP="0001163C">
      <w:pPr>
        <w:numPr>
          <w:ilvl w:val="0"/>
          <w:numId w:val="3"/>
        </w:numPr>
        <w:spacing w:after="0" w:line="240" w:lineRule="auto"/>
        <w:ind w:left="1170" w:right="45" w:hanging="36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Received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lightGray"/>
        </w:rPr>
        <w:t xml:space="preserve"> 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many awards and appreciation for the excellent work.</w:t>
      </w:r>
    </w:p>
    <w:p w:rsidR="00EF46CA" w:rsidRPr="0001163C" w:rsidRDefault="008A54B3">
      <w:pPr>
        <w:jc w:val="center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lightGray"/>
        </w:rPr>
        <w:t>Personal Details</w:t>
      </w:r>
    </w:p>
    <w:p w:rsidR="00EF46CA" w:rsidRPr="0001163C" w:rsidRDefault="008A54B3">
      <w:pPr>
        <w:spacing w:after="0" w:line="240" w:lineRule="auto"/>
        <w:ind w:firstLine="72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Languages Known :  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English, Marathi, Hindi</w:t>
      </w:r>
    </w:p>
    <w:p w:rsidR="00EF46CA" w:rsidRPr="0001163C" w:rsidRDefault="008A54B3">
      <w:p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Date of Birth 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  <w:t xml:space="preserve">        : 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19th Feb 1991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Address</w:t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  <w:t xml:space="preserve">        : 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>MajiSainik Nagar, Yerwada Pune – 411006</w:t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</w:p>
    <w:p w:rsidR="008A54B3" w:rsidRPr="0001163C" w:rsidRDefault="008A54B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01163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  <w:t>Pandit Dandgule</w:t>
      </w:r>
    </w:p>
    <w:sectPr w:rsidR="008A54B3" w:rsidRPr="0001163C">
      <w:pgSz w:w="12240" w:h="15840"/>
      <w:pgMar w:top="1979" w:right="1440" w:bottom="1440" w:left="1440" w:header="1440" w:footer="720" w:gutter="0"/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4B3" w:rsidRDefault="008A54B3">
      <w:pPr>
        <w:spacing w:after="0" w:line="240" w:lineRule="auto"/>
      </w:pPr>
      <w:r>
        <w:separator/>
      </w:r>
    </w:p>
  </w:endnote>
  <w:endnote w:type="continuationSeparator" w:id="0">
    <w:p w:rsidR="008A54B3" w:rsidRDefault="008A5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4B3" w:rsidRDefault="008A54B3">
      <w:pPr>
        <w:spacing w:after="0" w:line="240" w:lineRule="auto"/>
      </w:pPr>
      <w:r>
        <w:separator/>
      </w:r>
    </w:p>
  </w:footnote>
  <w:footnote w:type="continuationSeparator" w:id="0">
    <w:p w:rsidR="008A54B3" w:rsidRDefault="008A54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firstLine="0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108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144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80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16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252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288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324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3600" w:firstLine="0"/>
      </w:pPr>
    </w:lvl>
  </w:abstractNum>
  <w:abstractNum w:abstractNumId="2" w15:restartNumberingAfterBreak="0">
    <w:nsid w:val="00000003"/>
    <w:multiLevelType w:val="multilevel"/>
    <w:tmpl w:val="00000003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firstLine="0"/>
      </w:pPr>
      <w:rPr>
        <w:rFonts w:ascii="Symbol" w:hAnsi="Symbol" w:cs="Symbol"/>
        <w:b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108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144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80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16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252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288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324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3600" w:firstLine="0"/>
      </w:pPr>
    </w:lvl>
  </w:abstractNum>
  <w:abstractNum w:abstractNumId="3" w15:restartNumberingAfterBreak="0">
    <w:nsid w:val="3205208A"/>
    <w:multiLevelType w:val="multilevel"/>
    <w:tmpl w:val="3170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FEB"/>
    <w:rsid w:val="0001163C"/>
    <w:rsid w:val="003B049E"/>
    <w:rsid w:val="00492FEB"/>
    <w:rsid w:val="00552CFE"/>
    <w:rsid w:val="0073520B"/>
    <w:rsid w:val="008A54B3"/>
    <w:rsid w:val="00A41CE7"/>
    <w:rsid w:val="00CE6DDC"/>
    <w:rsid w:val="00EF46CA"/>
    <w:rsid w:val="00F4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27C88020-4D85-40E1-8165-07156046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DejaVu Sans" w:hAnsi="Calibri" w:cs="Mangal"/>
      <w:color w:val="00000A"/>
      <w:sz w:val="22"/>
      <w:lang w:val="en-US" w:eastAsia="en-US" w:bidi="mr-IN"/>
    </w:rPr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eastAsia="DejaVu Sans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eastAsia="DejaVu Sans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DejaVu Sans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ascii="Times New Roman" w:hAnsi="Times New Roman" w:cs="Symbol"/>
    </w:rPr>
  </w:style>
  <w:style w:type="character" w:customStyle="1" w:styleId="ListLabel2">
    <w:name w:val="ListLabel 2"/>
    <w:rPr>
      <w:rFonts w:ascii="Times New Roman" w:hAnsi="Times New Roman" w:cs="Symbol"/>
      <w:b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3B0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6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nditdandgule/DataScience" TargetMode="External"/><Relationship Id="rId13" Type="http://schemas.openxmlformats.org/officeDocument/2006/relationships/hyperlink" Target="https://github.com/panditdandgule/DataScience/blob/master/Classifications/Logistic%20Regression/Advertising/Advertising%20Predication.ipyn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ndgulepandit@gmail.com" TargetMode="External"/><Relationship Id="rId12" Type="http://schemas.openxmlformats.org/officeDocument/2006/relationships/hyperlink" Target="https://github.com/panditdandgule/DataScience/blob/master/Classifications/Logistic%20Regression/Social%20Network/Social%20Network%20Ad.ipynb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anditdandgule/DataScience/blob/master/Classifications/Logistic%20Regression/Titanic/Titanic%20DataSet.ipyn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panditdandgule/DataScience/blob/master/Classifications/K%20NN/Breast%20Cancer%20Dataset%20Classification%20-%20Logistic%2C%20Random%20Forest%2C%20KNN%2C%20and%20SVM.ipynb" TargetMode="External"/><Relationship Id="rId10" Type="http://schemas.openxmlformats.org/officeDocument/2006/relationships/hyperlink" Target="https://github.com/panditdandgule/DataScience/blob/master/Regression/House%20Price/House%20Price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nditdandgule/DataScience/blob/master/Regression/Boston%20Housing%20Price/Project%201%20Boston%20Housing%20Prices&#182;.ipynb" TargetMode="External"/><Relationship Id="rId14" Type="http://schemas.openxmlformats.org/officeDocument/2006/relationships/hyperlink" Target="https://github.com/panditdandgule/DataScience/blob/master/Classifications/Decision%20Tree/IBM%20HR%20Analytics/IBM%20HR%20Attrition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Links>
    <vt:vector size="54" baseType="variant">
      <vt:variant>
        <vt:i4>1114137</vt:i4>
      </vt:variant>
      <vt:variant>
        <vt:i4>24</vt:i4>
      </vt:variant>
      <vt:variant>
        <vt:i4>0</vt:i4>
      </vt:variant>
      <vt:variant>
        <vt:i4>5</vt:i4>
      </vt:variant>
      <vt:variant>
        <vt:lpwstr>https://github.com/panditdandgule/DataScience/blob/master/Classifications/K%20NN/Breast%20Cancer%20Dataset%20Classification%20-%20Logistic%2C%20Random%20Forest%2C%20KNN%2C%20and%20SVM.ipynb</vt:lpwstr>
      </vt:variant>
      <vt:variant>
        <vt:lpwstr/>
      </vt:variant>
      <vt:variant>
        <vt:i4>5636160</vt:i4>
      </vt:variant>
      <vt:variant>
        <vt:i4>21</vt:i4>
      </vt:variant>
      <vt:variant>
        <vt:i4>0</vt:i4>
      </vt:variant>
      <vt:variant>
        <vt:i4>5</vt:i4>
      </vt:variant>
      <vt:variant>
        <vt:lpwstr>https://github.com/panditdandgule/DataScience/blob/master/Classifications/Decision%20Tree/IBM%20HR%20Analytics/IBM%20HR%20Attrition.ipynb</vt:lpwstr>
      </vt:variant>
      <vt:variant>
        <vt:lpwstr/>
      </vt:variant>
      <vt:variant>
        <vt:i4>6750251</vt:i4>
      </vt:variant>
      <vt:variant>
        <vt:i4>18</vt:i4>
      </vt:variant>
      <vt:variant>
        <vt:i4>0</vt:i4>
      </vt:variant>
      <vt:variant>
        <vt:i4>5</vt:i4>
      </vt:variant>
      <vt:variant>
        <vt:lpwstr>https://github.com/panditdandgule/DataScience/blob/master/Classifications/Logistic%20Regression/Advertising/Advertising%20Predication.ipynb</vt:lpwstr>
      </vt:variant>
      <vt:variant>
        <vt:lpwstr/>
      </vt:variant>
      <vt:variant>
        <vt:i4>4325405</vt:i4>
      </vt:variant>
      <vt:variant>
        <vt:i4>15</vt:i4>
      </vt:variant>
      <vt:variant>
        <vt:i4>0</vt:i4>
      </vt:variant>
      <vt:variant>
        <vt:i4>5</vt:i4>
      </vt:variant>
      <vt:variant>
        <vt:lpwstr>https://github.com/panditdandgule/DataScience/blob/master/Classifications/Logistic%20Regression/Social%20Network/Social%20Network%20Ad.ipynb</vt:lpwstr>
      </vt:variant>
      <vt:variant>
        <vt:lpwstr/>
      </vt:variant>
      <vt:variant>
        <vt:i4>7077926</vt:i4>
      </vt:variant>
      <vt:variant>
        <vt:i4>12</vt:i4>
      </vt:variant>
      <vt:variant>
        <vt:i4>0</vt:i4>
      </vt:variant>
      <vt:variant>
        <vt:i4>5</vt:i4>
      </vt:variant>
      <vt:variant>
        <vt:lpwstr>https://github.com/panditdandgule/DataScience/blob/master/Classifications/Logistic%20Regression/Titanic/Titanic%20DataSet.ipynb</vt:lpwstr>
      </vt:variant>
      <vt:variant>
        <vt:lpwstr/>
      </vt:variant>
      <vt:variant>
        <vt:i4>2359348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https://github.com/panditdandgule/DataScience/blob/master/Regression/House%20Price/House%20Price.ipynb</vt:lpwstr>
      </vt:variant>
      <vt:variant>
        <vt:lpwstr/>
      </vt:variant>
      <vt:variant>
        <vt:i4>12648528</vt:i4>
      </vt:variant>
      <vt:variant>
        <vt:i4>6</vt:i4>
      </vt:variant>
      <vt:variant>
        <vt:i4>0</vt:i4>
      </vt:variant>
      <vt:variant>
        <vt:i4>5</vt:i4>
      </vt:variant>
      <vt:variant>
        <vt:lpwstr>https://github.com/panditdandgule/DataScience/blob/master/Regression/Boston%20Housing%20Price/Project%201%20Boston%20Housing%20Prices¶.ipynb</vt:lpwstr>
      </vt:variant>
      <vt:variant>
        <vt:lpwstr/>
      </vt:variant>
      <vt:variant>
        <vt:i4>4194376</vt:i4>
      </vt:variant>
      <vt:variant>
        <vt:i4>3</vt:i4>
      </vt:variant>
      <vt:variant>
        <vt:i4>0</vt:i4>
      </vt:variant>
      <vt:variant>
        <vt:i4>5</vt:i4>
      </vt:variant>
      <vt:variant>
        <vt:lpwstr>https://github.com/panditdandgule/DataScience</vt:lpwstr>
      </vt:variant>
      <vt:variant>
        <vt:lpwstr/>
      </vt:variant>
      <vt:variant>
        <vt:i4>1114151</vt:i4>
      </vt:variant>
      <vt:variant>
        <vt:i4>0</vt:i4>
      </vt:variant>
      <vt:variant>
        <vt:i4>0</vt:i4>
      </vt:variant>
      <vt:variant>
        <vt:i4>5</vt:i4>
      </vt:variant>
      <vt:variant>
        <vt:lpwstr>mailto:dandgulepandit@gmail.com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Pandit</dc:creator>
  <cp:lastModifiedBy>Dandgule, Pandit C</cp:lastModifiedBy>
  <cp:revision>4</cp:revision>
  <cp:lastPrinted>1899-12-31T18:30:00Z</cp:lastPrinted>
  <dcterms:created xsi:type="dcterms:W3CDTF">2020-01-08T06:08:00Z</dcterms:created>
  <dcterms:modified xsi:type="dcterms:W3CDTF">2020-01-08T10:16:00Z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